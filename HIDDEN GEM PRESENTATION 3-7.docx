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1F9BF" w14:textId="758114E0" w:rsidR="00A6117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H</w:t>
      </w:r>
      <w:r w:rsidR="00EA2003">
        <w:rPr>
          <w:sz w:val="28"/>
          <w:szCs w:val="28"/>
        </w:rPr>
        <w:t>ell</w:t>
      </w:r>
      <w:r w:rsidR="00225000">
        <w:rPr>
          <w:sz w:val="28"/>
          <w:szCs w:val="28"/>
        </w:rPr>
        <w:t>o Everyone, Welcome!</w:t>
      </w:r>
    </w:p>
    <w:p w14:paraId="740ABE1F" w14:textId="77777777" w:rsidR="006B0492" w:rsidRPr="00F60FC2" w:rsidRDefault="006B0492" w:rsidP="00A61172">
      <w:pPr>
        <w:rPr>
          <w:sz w:val="28"/>
          <w:szCs w:val="28"/>
        </w:rPr>
      </w:pPr>
    </w:p>
    <w:p w14:paraId="3E86F784" w14:textId="25E52DFA" w:rsidR="00A61172" w:rsidRPr="00F60FC2" w:rsidRDefault="00225000" w:rsidP="00A61172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A61172" w:rsidRPr="00F60FC2">
        <w:rPr>
          <w:sz w:val="28"/>
          <w:szCs w:val="28"/>
        </w:rPr>
        <w:t xml:space="preserve"> have found a real Hidden Gem</w:t>
      </w:r>
      <w:r w:rsidR="006B0492">
        <w:rPr>
          <w:sz w:val="28"/>
          <w:szCs w:val="28"/>
        </w:rPr>
        <w:t>, Thank YOU for joining us to find out what this GEM is</w:t>
      </w:r>
      <w:r w:rsidR="00A61172" w:rsidRPr="00F60FC2">
        <w:rPr>
          <w:sz w:val="28"/>
          <w:szCs w:val="28"/>
        </w:rPr>
        <w:t>!</w:t>
      </w:r>
    </w:p>
    <w:p w14:paraId="79EC3EC7" w14:textId="77777777" w:rsidR="004E12B7" w:rsidRPr="00F60FC2" w:rsidRDefault="004E12B7" w:rsidP="00A61172">
      <w:pPr>
        <w:rPr>
          <w:sz w:val="28"/>
          <w:szCs w:val="28"/>
        </w:rPr>
      </w:pPr>
    </w:p>
    <w:p w14:paraId="23B20BE1" w14:textId="70955E8A" w:rsidR="00A61172" w:rsidRPr="00F60FC2" w:rsidRDefault="00225000" w:rsidP="00A61172">
      <w:pPr>
        <w:rPr>
          <w:sz w:val="28"/>
          <w:szCs w:val="28"/>
        </w:rPr>
      </w:pPr>
      <w:r>
        <w:rPr>
          <w:sz w:val="28"/>
          <w:szCs w:val="28"/>
        </w:rPr>
        <w:t>Many of us</w:t>
      </w:r>
      <w:r w:rsidR="00A61172" w:rsidRPr="00F60FC2">
        <w:rPr>
          <w:sz w:val="28"/>
          <w:szCs w:val="28"/>
        </w:rPr>
        <w:t xml:space="preserve"> </w:t>
      </w:r>
      <w:r w:rsidR="006919B5" w:rsidRPr="00F60FC2">
        <w:rPr>
          <w:sz w:val="28"/>
          <w:szCs w:val="28"/>
        </w:rPr>
        <w:t>have joined a</w:t>
      </w:r>
      <w:r w:rsidR="00A61172" w:rsidRPr="00F60FC2">
        <w:rPr>
          <w:sz w:val="28"/>
          <w:szCs w:val="28"/>
        </w:rPr>
        <w:t xml:space="preserve"> </w:t>
      </w:r>
      <w:r w:rsidRPr="00225000">
        <w:rPr>
          <w:sz w:val="28"/>
          <w:szCs w:val="28"/>
        </w:rPr>
        <w:t>"Collaborative Economics"</w:t>
      </w:r>
      <w:r>
        <w:rPr>
          <w:sz w:val="28"/>
          <w:szCs w:val="28"/>
        </w:rPr>
        <w:t xml:space="preserve"> </w:t>
      </w:r>
      <w:r w:rsidR="00A61172" w:rsidRPr="00F60FC2">
        <w:rPr>
          <w:sz w:val="28"/>
          <w:szCs w:val="28"/>
        </w:rPr>
        <w:t>community that ha</w:t>
      </w:r>
      <w:r w:rsidR="006919B5" w:rsidRPr="00F60FC2">
        <w:rPr>
          <w:sz w:val="28"/>
          <w:szCs w:val="28"/>
        </w:rPr>
        <w:t>s</w:t>
      </w:r>
      <w:r w:rsidR="00A61172" w:rsidRPr="00F60FC2">
        <w:rPr>
          <w:sz w:val="28"/>
          <w:szCs w:val="28"/>
        </w:rPr>
        <w:t xml:space="preserve"> found a Simple and Easy way to change our financial situation. The best part is...</w:t>
      </w:r>
    </w:p>
    <w:p w14:paraId="79505C08" w14:textId="77777777" w:rsidR="006A7EB2" w:rsidRDefault="006A7EB2" w:rsidP="00A61172">
      <w:pPr>
        <w:rPr>
          <w:b/>
          <w:bCs/>
          <w:sz w:val="28"/>
          <w:szCs w:val="28"/>
        </w:rPr>
      </w:pPr>
    </w:p>
    <w:p w14:paraId="5D1EAD46" w14:textId="77777777" w:rsidR="006B0492" w:rsidRDefault="00A61172" w:rsidP="00A61172">
      <w:pPr>
        <w:rPr>
          <w:b/>
          <w:bCs/>
          <w:sz w:val="28"/>
          <w:szCs w:val="28"/>
        </w:rPr>
      </w:pPr>
      <w:r w:rsidRPr="00F60FC2">
        <w:rPr>
          <w:b/>
          <w:bCs/>
          <w:sz w:val="28"/>
          <w:szCs w:val="28"/>
        </w:rPr>
        <w:t>It is Only $1.</w:t>
      </w:r>
      <w:r w:rsidR="00225000">
        <w:rPr>
          <w:b/>
          <w:bCs/>
          <w:sz w:val="28"/>
          <w:szCs w:val="28"/>
        </w:rPr>
        <w:t>00 ever!</w:t>
      </w:r>
      <w:r w:rsidR="006B0492">
        <w:rPr>
          <w:b/>
          <w:bCs/>
          <w:sz w:val="28"/>
          <w:szCs w:val="28"/>
        </w:rPr>
        <w:t xml:space="preserve"> That’s right just four quarters!</w:t>
      </w:r>
    </w:p>
    <w:p w14:paraId="3A7546C9" w14:textId="1A595E60" w:rsidR="00A61172" w:rsidRDefault="006B0492" w:rsidP="00A61172">
      <w:r>
        <w:rPr>
          <w:b/>
          <w:bCs/>
          <w:sz w:val="28"/>
          <w:szCs w:val="28"/>
        </w:rPr>
        <w:t xml:space="preserve"> </w:t>
      </w:r>
    </w:p>
    <w:p w14:paraId="71863694" w14:textId="2C4F19CA" w:rsidR="006B0492" w:rsidRPr="00F60FC2" w:rsidRDefault="006B0492" w:rsidP="00A61172">
      <w:pPr>
        <w:rPr>
          <w:b/>
          <w:bCs/>
          <w:sz w:val="28"/>
          <w:szCs w:val="28"/>
        </w:rPr>
      </w:pPr>
      <w:r w:rsidRPr="006B0492">
        <w:drawing>
          <wp:inline distT="0" distB="0" distL="0" distR="0" wp14:anchorId="06D9D0D9" wp14:editId="6D2DC10A">
            <wp:extent cx="28575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492">
        <w:drawing>
          <wp:inline distT="0" distB="0" distL="0" distR="0" wp14:anchorId="719D1340" wp14:editId="31F87949">
            <wp:extent cx="28575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9318" w14:textId="382CDA0A" w:rsidR="006A7EB2" w:rsidRDefault="00A61172" w:rsidP="00A61172">
      <w:pPr>
        <w:rPr>
          <w:b/>
          <w:bCs/>
          <w:sz w:val="28"/>
          <w:szCs w:val="28"/>
        </w:rPr>
      </w:pPr>
      <w:r w:rsidRPr="00F60FC2">
        <w:rPr>
          <w:sz w:val="28"/>
          <w:szCs w:val="28"/>
        </w:rPr>
        <w:t xml:space="preserve">By working methodically together we can make </w:t>
      </w:r>
      <w:r w:rsidRPr="00F60FC2">
        <w:rPr>
          <w:b/>
          <w:bCs/>
          <w:sz w:val="28"/>
          <w:szCs w:val="28"/>
        </w:rPr>
        <w:t>$2000 every week</w:t>
      </w:r>
      <w:r w:rsidR="00225000">
        <w:rPr>
          <w:b/>
          <w:bCs/>
          <w:sz w:val="28"/>
          <w:szCs w:val="28"/>
        </w:rPr>
        <w:t>,</w:t>
      </w:r>
      <w:r w:rsidRPr="00F60FC2">
        <w:rPr>
          <w:b/>
          <w:bCs/>
          <w:sz w:val="28"/>
          <w:szCs w:val="28"/>
        </w:rPr>
        <w:t xml:space="preserve"> not every month...</w:t>
      </w:r>
    </w:p>
    <w:p w14:paraId="611D6C21" w14:textId="1AE78590" w:rsidR="00A61172" w:rsidRPr="00F60FC2" w:rsidRDefault="00A61172" w:rsidP="00A61172">
      <w:pPr>
        <w:rPr>
          <w:b/>
          <w:bCs/>
          <w:sz w:val="28"/>
          <w:szCs w:val="28"/>
        </w:rPr>
      </w:pPr>
      <w:r w:rsidRPr="00F60FC2">
        <w:rPr>
          <w:b/>
          <w:bCs/>
          <w:sz w:val="28"/>
          <w:szCs w:val="28"/>
        </w:rPr>
        <w:t>Every Week!!!</w:t>
      </w:r>
    </w:p>
    <w:p w14:paraId="40CA11FC" w14:textId="77777777" w:rsidR="00A61172" w:rsidRPr="00F60FC2" w:rsidRDefault="00A61172" w:rsidP="00A61172">
      <w:pPr>
        <w:rPr>
          <w:b/>
          <w:bCs/>
          <w:sz w:val="28"/>
          <w:szCs w:val="28"/>
        </w:rPr>
      </w:pPr>
    </w:p>
    <w:p w14:paraId="3CFB35C9" w14:textId="77777777" w:rsidR="006A7EB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 xml:space="preserve">We are doing this deliberately and intentionally and with control...spacing </w:t>
      </w:r>
      <w:r w:rsidR="006919B5" w:rsidRPr="00F60FC2">
        <w:rPr>
          <w:sz w:val="28"/>
          <w:szCs w:val="28"/>
        </w:rPr>
        <w:t>our efforts</w:t>
      </w:r>
      <w:r w:rsidRPr="00F60FC2">
        <w:rPr>
          <w:sz w:val="28"/>
          <w:szCs w:val="28"/>
        </w:rPr>
        <w:t xml:space="preserve"> </w:t>
      </w:r>
    </w:p>
    <w:p w14:paraId="3CB56192" w14:textId="77777777" w:rsidR="006A7EB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out twice a week...with only one dollar and only 3 people</w:t>
      </w:r>
      <w:r w:rsidR="004E12B7" w:rsidRPr="00F60FC2">
        <w:rPr>
          <w:sz w:val="28"/>
          <w:szCs w:val="28"/>
        </w:rPr>
        <w:t xml:space="preserve"> to start</w:t>
      </w:r>
      <w:r w:rsidRPr="00F60FC2">
        <w:rPr>
          <w:b/>
          <w:bCs/>
          <w:sz w:val="28"/>
          <w:szCs w:val="28"/>
        </w:rPr>
        <w:t>. The right 3 people</w:t>
      </w:r>
      <w:r w:rsidRPr="00F60FC2">
        <w:rPr>
          <w:sz w:val="28"/>
          <w:szCs w:val="28"/>
        </w:rPr>
        <w:t>...</w:t>
      </w:r>
    </w:p>
    <w:p w14:paraId="16093BA3" w14:textId="0C4B3824" w:rsidR="004E12B7" w:rsidRPr="00F60FC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 xml:space="preserve">3 people who really want </w:t>
      </w:r>
      <w:r w:rsidR="006919B5" w:rsidRPr="00F60FC2">
        <w:rPr>
          <w:sz w:val="28"/>
          <w:szCs w:val="28"/>
        </w:rPr>
        <w:t>to change</w:t>
      </w:r>
      <w:r w:rsidRPr="00F60FC2">
        <w:rPr>
          <w:sz w:val="28"/>
          <w:szCs w:val="28"/>
        </w:rPr>
        <w:t xml:space="preserve"> their financial situation in just 6 weeks!</w:t>
      </w:r>
      <w:r w:rsidR="006919B5" w:rsidRPr="00F60FC2">
        <w:rPr>
          <w:sz w:val="28"/>
          <w:szCs w:val="28"/>
        </w:rPr>
        <w:t xml:space="preserve"> </w:t>
      </w:r>
    </w:p>
    <w:p w14:paraId="0D52083D" w14:textId="77777777" w:rsidR="006A7EB2" w:rsidRDefault="006A7EB2" w:rsidP="00A61172">
      <w:pPr>
        <w:rPr>
          <w:sz w:val="28"/>
          <w:szCs w:val="28"/>
        </w:rPr>
      </w:pPr>
    </w:p>
    <w:p w14:paraId="1406375D" w14:textId="156CE320" w:rsidR="004E12B7" w:rsidRPr="00F60FC2" w:rsidRDefault="006919B5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Who doesn’t have a dollar? Who doesn’t want $2000.00 week</w:t>
      </w:r>
      <w:r w:rsidR="004E12B7" w:rsidRPr="00F60FC2">
        <w:rPr>
          <w:sz w:val="28"/>
          <w:szCs w:val="28"/>
        </w:rPr>
        <w:t>ly</w:t>
      </w:r>
      <w:r w:rsidRPr="00F60FC2">
        <w:rPr>
          <w:sz w:val="28"/>
          <w:szCs w:val="28"/>
        </w:rPr>
        <w:t xml:space="preserve"> in just 6 weeks? </w:t>
      </w:r>
    </w:p>
    <w:p w14:paraId="463C0239" w14:textId="77777777" w:rsidR="00EA2003" w:rsidRDefault="006919B5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Too good to be true, that’s what I though</w:t>
      </w:r>
      <w:r w:rsidR="006A7EB2">
        <w:rPr>
          <w:sz w:val="28"/>
          <w:szCs w:val="28"/>
        </w:rPr>
        <w:t>t</w:t>
      </w:r>
      <w:r w:rsidRPr="00F60FC2">
        <w:rPr>
          <w:sz w:val="28"/>
          <w:szCs w:val="28"/>
        </w:rPr>
        <w:t xml:space="preserve"> too! Please see it and then say no</w:t>
      </w:r>
      <w:r w:rsidR="006A7EB2">
        <w:rPr>
          <w:sz w:val="28"/>
          <w:szCs w:val="28"/>
        </w:rPr>
        <w:t>,</w:t>
      </w:r>
      <w:r w:rsidRPr="00F60FC2">
        <w:rPr>
          <w:sz w:val="28"/>
          <w:szCs w:val="28"/>
        </w:rPr>
        <w:t xml:space="preserve"> but </w:t>
      </w:r>
      <w:r w:rsidR="004E12B7" w:rsidRPr="00F60FC2">
        <w:rPr>
          <w:sz w:val="28"/>
          <w:szCs w:val="28"/>
        </w:rPr>
        <w:t xml:space="preserve">don’t </w:t>
      </w:r>
    </w:p>
    <w:p w14:paraId="1DEF28B1" w14:textId="072E1868" w:rsidR="00A61172" w:rsidRPr="00F60FC2" w:rsidRDefault="004E12B7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s</w:t>
      </w:r>
      <w:r w:rsidR="006919B5" w:rsidRPr="00F60FC2">
        <w:rPr>
          <w:sz w:val="28"/>
          <w:szCs w:val="28"/>
        </w:rPr>
        <w:t>ay no until you’ve seen and given me your answer, OK?</w:t>
      </w:r>
    </w:p>
    <w:p w14:paraId="7AF8DBB3" w14:textId="77777777" w:rsidR="00A61172" w:rsidRPr="00F60FC2" w:rsidRDefault="00A61172" w:rsidP="00A61172">
      <w:pPr>
        <w:rPr>
          <w:sz w:val="28"/>
          <w:szCs w:val="28"/>
        </w:rPr>
      </w:pPr>
    </w:p>
    <w:p w14:paraId="48E94612" w14:textId="5A3C3740" w:rsidR="00A61172" w:rsidRPr="00F60FC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There are live calls on Mon</w:t>
      </w:r>
      <w:r w:rsidR="00EA2003">
        <w:rPr>
          <w:sz w:val="28"/>
          <w:szCs w:val="28"/>
        </w:rPr>
        <w:t>day</w:t>
      </w:r>
      <w:r w:rsidRPr="00F60FC2">
        <w:rPr>
          <w:sz w:val="28"/>
          <w:szCs w:val="28"/>
        </w:rPr>
        <w:t xml:space="preserve"> and Thurs</w:t>
      </w:r>
      <w:r w:rsidR="00EA2003">
        <w:rPr>
          <w:sz w:val="28"/>
          <w:szCs w:val="28"/>
        </w:rPr>
        <w:t>day</w:t>
      </w:r>
      <w:r w:rsidRPr="00F60FC2">
        <w:rPr>
          <w:sz w:val="28"/>
          <w:szCs w:val="28"/>
        </w:rPr>
        <w:t>...</w:t>
      </w:r>
    </w:p>
    <w:p w14:paraId="70288F5D" w14:textId="77777777" w:rsidR="00A61172" w:rsidRPr="00F60FC2" w:rsidRDefault="00A61172" w:rsidP="00A61172">
      <w:pPr>
        <w:rPr>
          <w:b/>
          <w:bCs/>
          <w:sz w:val="28"/>
          <w:szCs w:val="28"/>
        </w:rPr>
      </w:pPr>
    </w:p>
    <w:p w14:paraId="542D1EE4" w14:textId="6CA3E3E3" w:rsidR="00A61172" w:rsidRPr="00F60FC2" w:rsidRDefault="00A61172" w:rsidP="00A61172">
      <w:pPr>
        <w:rPr>
          <w:b/>
          <w:bCs/>
          <w:sz w:val="28"/>
          <w:szCs w:val="28"/>
        </w:rPr>
      </w:pPr>
      <w:r w:rsidRPr="00F60FC2">
        <w:rPr>
          <w:b/>
          <w:bCs/>
          <w:sz w:val="28"/>
          <w:szCs w:val="28"/>
        </w:rPr>
        <w:t xml:space="preserve">Hidden Gem presents... The world’s best kept secret! </w:t>
      </w:r>
      <w:r w:rsidR="00225000">
        <w:rPr>
          <w:b/>
          <w:bCs/>
          <w:sz w:val="28"/>
          <w:szCs w:val="28"/>
        </w:rPr>
        <w:t>SUCCESS WITH FOUR QUARTERS!</w:t>
      </w:r>
    </w:p>
    <w:p w14:paraId="3F2EAABE" w14:textId="77777777" w:rsidR="00A61172" w:rsidRPr="00F60FC2" w:rsidRDefault="00A61172" w:rsidP="00A61172">
      <w:pPr>
        <w:rPr>
          <w:b/>
          <w:bCs/>
          <w:sz w:val="28"/>
          <w:szCs w:val="28"/>
        </w:rPr>
      </w:pPr>
    </w:p>
    <w:p w14:paraId="7DE8D629" w14:textId="77777777" w:rsidR="006A7EB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 xml:space="preserve">Please join us Monday and Thursday at 8:30 PM eastern 7:30 PM central </w:t>
      </w:r>
    </w:p>
    <w:p w14:paraId="7D745721" w14:textId="334F226F" w:rsidR="00A61172" w:rsidRPr="00F60FC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 xml:space="preserve">6:30 PM mountain 5:30 PM Pacific. </w:t>
      </w:r>
    </w:p>
    <w:p w14:paraId="03FDE96A" w14:textId="43394E6A" w:rsidR="00A61172" w:rsidRPr="006A7EB2" w:rsidRDefault="00D8145D" w:rsidP="00A6117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PILOT PROGRAM </w:t>
      </w:r>
      <w:proofErr w:type="gramStart"/>
      <w:r w:rsidR="00A61172" w:rsidRPr="00F60FC2">
        <w:rPr>
          <w:sz w:val="28"/>
          <w:szCs w:val="28"/>
        </w:rPr>
        <w:t>Purpose;</w:t>
      </w:r>
      <w:proofErr w:type="gramEnd"/>
      <w:r w:rsidR="00A61172" w:rsidRPr="00F60FC2">
        <w:rPr>
          <w:sz w:val="28"/>
          <w:szCs w:val="28"/>
        </w:rPr>
        <w:t xml:space="preserve"> </w:t>
      </w:r>
      <w:r w:rsidR="00A61172" w:rsidRPr="006A7EB2">
        <w:rPr>
          <w:b/>
          <w:bCs/>
          <w:sz w:val="28"/>
          <w:szCs w:val="28"/>
        </w:rPr>
        <w:t xml:space="preserve">6 week goal is $2000 every week. </w:t>
      </w:r>
    </w:p>
    <w:p w14:paraId="445078F1" w14:textId="77777777" w:rsidR="00A61172" w:rsidRPr="006A7EB2" w:rsidRDefault="00690CD2" w:rsidP="00A61172">
      <w:pPr>
        <w:rPr>
          <w:b/>
          <w:bCs/>
          <w:sz w:val="28"/>
          <w:szCs w:val="28"/>
        </w:rPr>
      </w:pPr>
      <w:hyperlink r:id="rId9" w:history="1">
        <w:r w:rsidR="00A61172" w:rsidRPr="006A7EB2">
          <w:rPr>
            <w:rStyle w:val="Hyperlink"/>
            <w:b/>
            <w:bCs/>
            <w:sz w:val="28"/>
            <w:szCs w:val="28"/>
          </w:rPr>
          <w:t>https://zoom.us/j/2271815675</w:t>
        </w:r>
      </w:hyperlink>
      <w:r w:rsidR="00A61172" w:rsidRPr="006A7EB2">
        <w:rPr>
          <w:b/>
          <w:bCs/>
          <w:sz w:val="28"/>
          <w:szCs w:val="28"/>
        </w:rPr>
        <w:t xml:space="preserve"> </w:t>
      </w:r>
    </w:p>
    <w:p w14:paraId="552D574D" w14:textId="77777777" w:rsidR="00A61172" w:rsidRPr="00F60FC2" w:rsidRDefault="00A61172" w:rsidP="00A61172">
      <w:pPr>
        <w:rPr>
          <w:sz w:val="28"/>
          <w:szCs w:val="28"/>
        </w:rPr>
      </w:pPr>
    </w:p>
    <w:p w14:paraId="5429A7C3" w14:textId="24E62F8C" w:rsidR="00A61172" w:rsidRPr="00F60FC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Telephone: 1-646-558-8656 ID: 227-181-5675 (US New York) 1-720-707-2699 ID: 227-181-5675 Canada 1-647-558-0588 ID: 227-181-5675</w:t>
      </w:r>
    </w:p>
    <w:p w14:paraId="5DC053D8" w14:textId="77777777" w:rsidR="004E12B7" w:rsidRPr="00F60FC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Join our Cloud HD Video Meeting</w:t>
      </w:r>
      <w:r w:rsidR="004E12B7" w:rsidRPr="00F60FC2">
        <w:rPr>
          <w:sz w:val="28"/>
          <w:szCs w:val="28"/>
        </w:rPr>
        <w:t xml:space="preserve"> set up ZOOM now:</w:t>
      </w:r>
      <w:r w:rsidRPr="00F60FC2">
        <w:rPr>
          <w:sz w:val="28"/>
          <w:szCs w:val="28"/>
        </w:rPr>
        <w:t xml:space="preserve"> </w:t>
      </w:r>
      <w:hyperlink r:id="rId10" w:history="1">
        <w:r w:rsidR="006919B5" w:rsidRPr="00F60FC2">
          <w:rPr>
            <w:rStyle w:val="Hyperlink"/>
            <w:sz w:val="28"/>
            <w:szCs w:val="28"/>
          </w:rPr>
          <w:t>https://zoom.us</w:t>
        </w:r>
      </w:hyperlink>
      <w:r w:rsidR="006919B5" w:rsidRPr="00F60FC2">
        <w:rPr>
          <w:sz w:val="28"/>
          <w:szCs w:val="28"/>
        </w:rPr>
        <w:t xml:space="preserve"> </w:t>
      </w:r>
      <w:r w:rsidRPr="00F60FC2">
        <w:rPr>
          <w:sz w:val="28"/>
          <w:szCs w:val="28"/>
        </w:rPr>
        <w:t xml:space="preserve"> </w:t>
      </w:r>
    </w:p>
    <w:p w14:paraId="38F45DE0" w14:textId="1CA414D8" w:rsidR="00A61172" w:rsidRPr="00F60FC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Th</w:t>
      </w:r>
      <w:r w:rsidR="006919B5" w:rsidRPr="00F60FC2">
        <w:rPr>
          <w:sz w:val="28"/>
          <w:szCs w:val="28"/>
        </w:rPr>
        <w:t xml:space="preserve">is </w:t>
      </w:r>
      <w:r w:rsidRPr="00F60FC2">
        <w:rPr>
          <w:sz w:val="28"/>
          <w:szCs w:val="28"/>
        </w:rPr>
        <w:t>call is only a half hour because the</w:t>
      </w:r>
      <w:r w:rsidR="006919B5" w:rsidRPr="00F60FC2">
        <w:rPr>
          <w:sz w:val="28"/>
          <w:szCs w:val="28"/>
        </w:rPr>
        <w:t xml:space="preserve"> Hidden Gem</w:t>
      </w:r>
      <w:r w:rsidRPr="00F60FC2">
        <w:rPr>
          <w:sz w:val="28"/>
          <w:szCs w:val="28"/>
        </w:rPr>
        <w:t xml:space="preserve"> concept is so simple to explain!</w:t>
      </w:r>
    </w:p>
    <w:p w14:paraId="0A87EE45" w14:textId="77777777" w:rsidR="006A7EB2" w:rsidRDefault="006A7EB2" w:rsidP="00A61172">
      <w:pPr>
        <w:rPr>
          <w:sz w:val="28"/>
          <w:szCs w:val="28"/>
        </w:rPr>
      </w:pPr>
    </w:p>
    <w:p w14:paraId="06AF7331" w14:textId="11632F8A" w:rsidR="00A61172" w:rsidRPr="00F60FC2" w:rsidRDefault="004E12B7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lastRenderedPageBreak/>
        <w:t xml:space="preserve">HERE IS </w:t>
      </w:r>
      <w:r w:rsidR="00A61172" w:rsidRPr="00F60FC2">
        <w:rPr>
          <w:sz w:val="28"/>
          <w:szCs w:val="28"/>
        </w:rPr>
        <w:t>EARL</w:t>
      </w:r>
      <w:r w:rsidR="006919B5" w:rsidRPr="00F60FC2">
        <w:rPr>
          <w:sz w:val="28"/>
          <w:szCs w:val="28"/>
        </w:rPr>
        <w:t>IER</w:t>
      </w:r>
      <w:r w:rsidR="00A61172" w:rsidRPr="00F60FC2">
        <w:rPr>
          <w:sz w:val="28"/>
          <w:szCs w:val="28"/>
        </w:rPr>
        <w:t xml:space="preserve"> RECORDED CALL TO GET </w:t>
      </w:r>
      <w:r w:rsidR="006919B5" w:rsidRPr="00F60FC2">
        <w:rPr>
          <w:sz w:val="28"/>
          <w:szCs w:val="28"/>
        </w:rPr>
        <w:t xml:space="preserve">YOU </w:t>
      </w:r>
      <w:r w:rsidR="00A61172" w:rsidRPr="00F60FC2">
        <w:rPr>
          <w:sz w:val="28"/>
          <w:szCs w:val="28"/>
        </w:rPr>
        <w:t>STARTED NOW</w:t>
      </w:r>
      <w:r w:rsidR="006919B5" w:rsidRPr="00F60FC2">
        <w:rPr>
          <w:sz w:val="28"/>
          <w:szCs w:val="28"/>
        </w:rPr>
        <w:t xml:space="preserve"> AND BE READY FOR MONDAY</w:t>
      </w:r>
      <w:r w:rsidR="00A61172" w:rsidRPr="00F60FC2">
        <w:rPr>
          <w:sz w:val="28"/>
          <w:szCs w:val="28"/>
        </w:rPr>
        <w:t xml:space="preserve">! </w:t>
      </w:r>
      <w:hyperlink r:id="rId11" w:history="1">
        <w:r w:rsidR="006919B5" w:rsidRPr="00EA2003">
          <w:rPr>
            <w:rStyle w:val="Hyperlink"/>
            <w:b/>
            <w:bCs/>
            <w:sz w:val="28"/>
            <w:szCs w:val="28"/>
          </w:rPr>
          <w:t>https://bit.ly/2SBY7fF</w:t>
        </w:r>
      </w:hyperlink>
      <w:r w:rsidR="00A61172" w:rsidRPr="00EA2003">
        <w:rPr>
          <w:b/>
          <w:bCs/>
          <w:sz w:val="28"/>
          <w:szCs w:val="28"/>
        </w:rPr>
        <w:t xml:space="preserve"> </w:t>
      </w:r>
      <w:r w:rsidR="006A7EB2">
        <w:rPr>
          <w:sz w:val="28"/>
          <w:szCs w:val="28"/>
        </w:rPr>
        <w:t xml:space="preserve">  </w:t>
      </w:r>
      <w:r w:rsidR="00A61172" w:rsidRPr="00F60FC2">
        <w:rPr>
          <w:sz w:val="28"/>
          <w:szCs w:val="28"/>
        </w:rPr>
        <w:t>We are going to make this happen!</w:t>
      </w:r>
    </w:p>
    <w:p w14:paraId="0005BB55" w14:textId="77777777" w:rsidR="00A61172" w:rsidRPr="00F60FC2" w:rsidRDefault="00A61172" w:rsidP="00A61172">
      <w:pPr>
        <w:rPr>
          <w:sz w:val="28"/>
          <w:szCs w:val="28"/>
        </w:rPr>
      </w:pPr>
    </w:p>
    <w:p w14:paraId="47BD77DB" w14:textId="13E2D4AD" w:rsidR="00A61172" w:rsidRPr="00F60FC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In a nutshell...</w:t>
      </w:r>
    </w:p>
    <w:p w14:paraId="419FE2DC" w14:textId="2D35103A" w:rsidR="00FD1F85" w:rsidRPr="00F60FC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 xml:space="preserve">We are </w:t>
      </w:r>
      <w:r w:rsidR="006919B5" w:rsidRPr="00F60FC2">
        <w:rPr>
          <w:sz w:val="28"/>
          <w:szCs w:val="28"/>
        </w:rPr>
        <w:t xml:space="preserve">committing to </w:t>
      </w:r>
      <w:r w:rsidRPr="00F60FC2">
        <w:rPr>
          <w:sz w:val="28"/>
          <w:szCs w:val="28"/>
        </w:rPr>
        <w:t xml:space="preserve">this deliberately, intentionally and with </w:t>
      </w:r>
      <w:r w:rsidR="006919B5" w:rsidRPr="00F60FC2">
        <w:rPr>
          <w:sz w:val="28"/>
          <w:szCs w:val="28"/>
        </w:rPr>
        <w:t xml:space="preserve">disciplined controlled </w:t>
      </w:r>
      <w:r w:rsidRPr="00F60FC2">
        <w:rPr>
          <w:sz w:val="28"/>
          <w:szCs w:val="28"/>
        </w:rPr>
        <w:t xml:space="preserve">spacing </w:t>
      </w:r>
      <w:r w:rsidR="00BB0F49" w:rsidRPr="00F60FC2">
        <w:rPr>
          <w:sz w:val="28"/>
          <w:szCs w:val="28"/>
        </w:rPr>
        <w:t xml:space="preserve">on </w:t>
      </w:r>
      <w:r w:rsidRPr="00F60FC2">
        <w:rPr>
          <w:sz w:val="28"/>
          <w:szCs w:val="28"/>
        </w:rPr>
        <w:t>Mondays &amp; Thursdays</w:t>
      </w:r>
      <w:r w:rsidR="006919B5" w:rsidRPr="00F60FC2">
        <w:rPr>
          <w:sz w:val="28"/>
          <w:szCs w:val="28"/>
        </w:rPr>
        <w:t>!</w:t>
      </w:r>
      <w:r w:rsidR="00225000">
        <w:rPr>
          <w:sz w:val="28"/>
          <w:szCs w:val="28"/>
        </w:rPr>
        <w:t xml:space="preserve"> This is our PILOT PROGRAM and we want YOU to join with us to make it happen for all of us!</w:t>
      </w:r>
    </w:p>
    <w:p w14:paraId="76234A6A" w14:textId="77777777" w:rsidR="00FD1F85" w:rsidRPr="00F60FC2" w:rsidRDefault="00FD1F85" w:rsidP="00A61172">
      <w:pPr>
        <w:rPr>
          <w:sz w:val="28"/>
          <w:szCs w:val="28"/>
        </w:rPr>
      </w:pPr>
    </w:p>
    <w:p w14:paraId="2EB770D6" w14:textId="550237B8" w:rsidR="00F60FC2" w:rsidRPr="008E73EE" w:rsidRDefault="00867326" w:rsidP="008E73EE">
      <w:pPr>
        <w:rPr>
          <w:sz w:val="28"/>
          <w:szCs w:val="28"/>
        </w:rPr>
      </w:pPr>
      <w:r>
        <w:rPr>
          <w:sz w:val="28"/>
          <w:szCs w:val="28"/>
        </w:rPr>
        <w:t xml:space="preserve">QUESTION! </w:t>
      </w:r>
      <w:r w:rsidR="008E73EE">
        <w:rPr>
          <w:sz w:val="28"/>
          <w:szCs w:val="28"/>
        </w:rPr>
        <w:t xml:space="preserve">$1MM or receive a penny doubled </w:t>
      </w:r>
      <w:r>
        <w:rPr>
          <w:sz w:val="28"/>
          <w:szCs w:val="28"/>
        </w:rPr>
        <w:t>every day for</w:t>
      </w:r>
      <w:r w:rsidR="008E73EE">
        <w:rPr>
          <w:sz w:val="28"/>
          <w:szCs w:val="28"/>
        </w:rPr>
        <w:t xml:space="preserve"> 30 days?</w:t>
      </w:r>
    </w:p>
    <w:p w14:paraId="4D645EF6" w14:textId="77777777" w:rsidR="00F60FC2" w:rsidRDefault="00F60FC2" w:rsidP="00A61172">
      <w:pPr>
        <w:rPr>
          <w:sz w:val="28"/>
          <w:szCs w:val="28"/>
        </w:rPr>
      </w:pPr>
      <w:bookmarkStart w:id="0" w:name="_GoBack"/>
    </w:p>
    <w:bookmarkEnd w:id="0"/>
    <w:p w14:paraId="5C8D8B68" w14:textId="77777777" w:rsidR="00F60FC2" w:rsidRDefault="00F60FC2" w:rsidP="00A61172">
      <w:pPr>
        <w:rPr>
          <w:sz w:val="28"/>
          <w:szCs w:val="28"/>
        </w:rPr>
      </w:pPr>
    </w:p>
    <w:p w14:paraId="3C9BABDE" w14:textId="3B1D3A91" w:rsidR="00F60FC2" w:rsidRDefault="00FD1F85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 xml:space="preserve">We are using the magic of compounding that is as simple as doubling a penny for 30 days, </w:t>
      </w:r>
    </w:p>
    <w:p w14:paraId="3174D6DB" w14:textId="639DED0B" w:rsidR="00FD1F85" w:rsidRPr="00F60FC2" w:rsidRDefault="00FD1F85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only we have created a realistic process using this compounding miracle!</w:t>
      </w:r>
    </w:p>
    <w:p w14:paraId="6E097196" w14:textId="77777777" w:rsidR="00F60FC2" w:rsidRDefault="006919B5" w:rsidP="00A61172">
      <w:r>
        <w:t xml:space="preserve"> </w:t>
      </w:r>
    </w:p>
    <w:p w14:paraId="4AABD829" w14:textId="694CD700" w:rsidR="00A61172" w:rsidRDefault="00FD1F85" w:rsidP="00A61172">
      <w:r w:rsidRPr="00FD1F85">
        <w:rPr>
          <w:noProof/>
        </w:rPr>
        <w:drawing>
          <wp:inline distT="0" distB="0" distL="0" distR="0" wp14:anchorId="35DD05EE" wp14:editId="7B3945A3">
            <wp:extent cx="564832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C10F" w14:textId="77777777" w:rsidR="006919B5" w:rsidRDefault="006919B5" w:rsidP="00A61172"/>
    <w:p w14:paraId="3D90814D" w14:textId="77777777" w:rsidR="00A61172" w:rsidRPr="00F60FC2" w:rsidRDefault="00A61172" w:rsidP="00A61172">
      <w:pPr>
        <w:rPr>
          <w:b/>
          <w:bCs/>
          <w:sz w:val="28"/>
          <w:szCs w:val="28"/>
        </w:rPr>
      </w:pPr>
      <w:r w:rsidRPr="00F60FC2">
        <w:rPr>
          <w:b/>
          <w:bCs/>
          <w:sz w:val="28"/>
          <w:szCs w:val="28"/>
        </w:rPr>
        <w:t>Starting March 2nd</w:t>
      </w:r>
    </w:p>
    <w:p w14:paraId="6BBD29BB" w14:textId="5394A704" w:rsidR="00A61172" w:rsidRPr="00F60FC2" w:rsidRDefault="006919B5" w:rsidP="00A61172">
      <w:pPr>
        <w:rPr>
          <w:b/>
          <w:bCs/>
          <w:sz w:val="28"/>
          <w:szCs w:val="28"/>
        </w:rPr>
      </w:pPr>
      <w:r w:rsidRPr="00F60FC2">
        <w:rPr>
          <w:b/>
          <w:bCs/>
          <w:sz w:val="28"/>
          <w:szCs w:val="28"/>
        </w:rPr>
        <w:t>It’s o</w:t>
      </w:r>
      <w:r w:rsidR="00A61172" w:rsidRPr="00F60FC2">
        <w:rPr>
          <w:b/>
          <w:bCs/>
          <w:sz w:val="28"/>
          <w:szCs w:val="28"/>
        </w:rPr>
        <w:t>nly a dollar...</w:t>
      </w:r>
      <w:r w:rsidRPr="00F60FC2">
        <w:rPr>
          <w:b/>
          <w:bCs/>
          <w:sz w:val="28"/>
          <w:szCs w:val="28"/>
        </w:rPr>
        <w:t>it’s o</w:t>
      </w:r>
      <w:r w:rsidR="00A61172" w:rsidRPr="00F60FC2">
        <w:rPr>
          <w:b/>
          <w:bCs/>
          <w:sz w:val="28"/>
          <w:szCs w:val="28"/>
        </w:rPr>
        <w:t xml:space="preserve">nly 3 people. The right 3 </w:t>
      </w:r>
      <w:r w:rsidRPr="00F60FC2">
        <w:rPr>
          <w:b/>
          <w:bCs/>
          <w:sz w:val="28"/>
          <w:szCs w:val="28"/>
        </w:rPr>
        <w:t>people.</w:t>
      </w:r>
      <w:r w:rsidRPr="00F60FC2">
        <w:rPr>
          <w:rFonts w:ascii="Segoe UI Symbol" w:hAnsi="Segoe UI Symbol" w:cs="Segoe UI Symbol"/>
          <w:b/>
          <w:bCs/>
          <w:sz w:val="28"/>
          <w:szCs w:val="28"/>
        </w:rPr>
        <w:t xml:space="preserve"> 😉</w:t>
      </w:r>
    </w:p>
    <w:p w14:paraId="52F6E511" w14:textId="77777777" w:rsidR="00A61172" w:rsidRPr="00F60FC2" w:rsidRDefault="00A61172" w:rsidP="00A61172">
      <w:pPr>
        <w:rPr>
          <w:sz w:val="28"/>
          <w:szCs w:val="28"/>
        </w:rPr>
      </w:pPr>
    </w:p>
    <w:p w14:paraId="01397448" w14:textId="59609F09" w:rsidR="00BB0F49" w:rsidRPr="00F60FC2" w:rsidRDefault="00867326" w:rsidP="00A61172">
      <w:pPr>
        <w:rPr>
          <w:sz w:val="28"/>
          <w:szCs w:val="28"/>
        </w:rPr>
      </w:pPr>
      <w:r>
        <w:rPr>
          <w:sz w:val="28"/>
          <w:szCs w:val="28"/>
        </w:rPr>
        <w:t>We’re</w:t>
      </w:r>
      <w:r w:rsidR="006919B5" w:rsidRPr="00F60FC2">
        <w:rPr>
          <w:sz w:val="28"/>
          <w:szCs w:val="28"/>
        </w:rPr>
        <w:t xml:space="preserve"> looking for p</w:t>
      </w:r>
      <w:r w:rsidR="00A61172" w:rsidRPr="00F60FC2">
        <w:rPr>
          <w:sz w:val="28"/>
          <w:szCs w:val="28"/>
        </w:rPr>
        <w:t>eople who want to change their financial situation</w:t>
      </w:r>
      <w:r w:rsidR="006919B5" w:rsidRPr="00F60FC2">
        <w:rPr>
          <w:sz w:val="28"/>
          <w:szCs w:val="28"/>
        </w:rPr>
        <w:t xml:space="preserve">! Is that you? </w:t>
      </w:r>
    </w:p>
    <w:p w14:paraId="20BF5EEC" w14:textId="77777777" w:rsidR="00EA2003" w:rsidRDefault="006919B5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You can do this too because you are only looking for three people</w:t>
      </w:r>
      <w:r w:rsidR="00A61172" w:rsidRPr="00F60FC2">
        <w:rPr>
          <w:sz w:val="28"/>
          <w:szCs w:val="28"/>
        </w:rPr>
        <w:t xml:space="preserve"> that you </w:t>
      </w:r>
    </w:p>
    <w:p w14:paraId="5F2FDF48" w14:textId="68A949F1" w:rsidR="00F60FC2" w:rsidRPr="00EA2003" w:rsidRDefault="00A61172" w:rsidP="00A61172">
      <w:pPr>
        <w:rPr>
          <w:b/>
          <w:bCs/>
          <w:sz w:val="28"/>
          <w:szCs w:val="28"/>
        </w:rPr>
      </w:pPr>
      <w:r w:rsidRPr="00F60FC2">
        <w:rPr>
          <w:b/>
          <w:bCs/>
          <w:sz w:val="28"/>
          <w:szCs w:val="28"/>
        </w:rPr>
        <w:t>Know, Like and Trust</w:t>
      </w:r>
      <w:r w:rsidRPr="00F60FC2">
        <w:rPr>
          <w:sz w:val="28"/>
          <w:szCs w:val="28"/>
        </w:rPr>
        <w:t xml:space="preserve"> </w:t>
      </w:r>
      <w:r w:rsidR="006919B5" w:rsidRPr="00F60FC2">
        <w:rPr>
          <w:sz w:val="28"/>
          <w:szCs w:val="28"/>
        </w:rPr>
        <w:t xml:space="preserve">that will </w:t>
      </w:r>
      <w:r w:rsidR="006A7EB2">
        <w:rPr>
          <w:b/>
          <w:bCs/>
          <w:sz w:val="28"/>
          <w:szCs w:val="28"/>
        </w:rPr>
        <w:t>C</w:t>
      </w:r>
      <w:r w:rsidR="006919B5" w:rsidRPr="00F60FC2">
        <w:rPr>
          <w:b/>
          <w:bCs/>
          <w:sz w:val="28"/>
          <w:szCs w:val="28"/>
        </w:rPr>
        <w:t>ommit,</w:t>
      </w:r>
      <w:r w:rsidR="006919B5" w:rsidRPr="00F60FC2">
        <w:rPr>
          <w:sz w:val="28"/>
          <w:szCs w:val="28"/>
        </w:rPr>
        <w:t xml:space="preserve"> </w:t>
      </w:r>
      <w:r w:rsidR="006A7EB2">
        <w:rPr>
          <w:b/>
          <w:bCs/>
          <w:sz w:val="28"/>
          <w:szCs w:val="28"/>
        </w:rPr>
        <w:t>P</w:t>
      </w:r>
      <w:r w:rsidRPr="00F60FC2">
        <w:rPr>
          <w:b/>
          <w:bCs/>
          <w:sz w:val="28"/>
          <w:szCs w:val="28"/>
        </w:rPr>
        <w:t xml:space="preserve">ay </w:t>
      </w:r>
      <w:r w:rsidR="006A7EB2">
        <w:rPr>
          <w:b/>
          <w:bCs/>
          <w:sz w:val="28"/>
          <w:szCs w:val="28"/>
        </w:rPr>
        <w:t>A</w:t>
      </w:r>
      <w:r w:rsidRPr="00F60FC2">
        <w:rPr>
          <w:b/>
          <w:bCs/>
          <w:sz w:val="28"/>
          <w:szCs w:val="28"/>
        </w:rPr>
        <w:t xml:space="preserve">ttention and </w:t>
      </w:r>
      <w:r w:rsidR="006A7EB2">
        <w:rPr>
          <w:b/>
          <w:bCs/>
          <w:sz w:val="28"/>
          <w:szCs w:val="28"/>
        </w:rPr>
        <w:t>W</w:t>
      </w:r>
      <w:r w:rsidRPr="00F60FC2">
        <w:rPr>
          <w:b/>
          <w:bCs/>
          <w:sz w:val="28"/>
          <w:szCs w:val="28"/>
        </w:rPr>
        <w:t xml:space="preserve">ork </w:t>
      </w:r>
      <w:r w:rsidR="006A7EB2">
        <w:rPr>
          <w:b/>
          <w:bCs/>
          <w:sz w:val="28"/>
          <w:szCs w:val="28"/>
        </w:rPr>
        <w:t>T</w:t>
      </w:r>
      <w:r w:rsidRPr="00F60FC2">
        <w:rPr>
          <w:b/>
          <w:bCs/>
          <w:sz w:val="28"/>
          <w:szCs w:val="28"/>
        </w:rPr>
        <w:t>ogether</w:t>
      </w:r>
      <w:r w:rsidR="00BB0F49" w:rsidRPr="00F60FC2">
        <w:rPr>
          <w:b/>
          <w:bCs/>
          <w:sz w:val="28"/>
          <w:szCs w:val="28"/>
        </w:rPr>
        <w:t xml:space="preserve"> with </w:t>
      </w:r>
      <w:r w:rsidR="006A7EB2">
        <w:rPr>
          <w:b/>
          <w:bCs/>
          <w:sz w:val="28"/>
          <w:szCs w:val="28"/>
        </w:rPr>
        <w:t>U</w:t>
      </w:r>
      <w:r w:rsidR="00BB0F49" w:rsidRPr="00F60FC2">
        <w:rPr>
          <w:b/>
          <w:bCs/>
          <w:sz w:val="28"/>
          <w:szCs w:val="28"/>
        </w:rPr>
        <w:t>s</w:t>
      </w:r>
      <w:r w:rsidR="00BB0F49" w:rsidRPr="00F60FC2">
        <w:rPr>
          <w:sz w:val="28"/>
          <w:szCs w:val="28"/>
        </w:rPr>
        <w:t>!</w:t>
      </w:r>
      <w:r w:rsidRPr="00F60FC2">
        <w:rPr>
          <w:sz w:val="28"/>
          <w:szCs w:val="28"/>
        </w:rPr>
        <w:t xml:space="preserve"> </w:t>
      </w:r>
    </w:p>
    <w:p w14:paraId="60812CF0" w14:textId="77777777" w:rsidR="00EA2003" w:rsidRDefault="00EA2003" w:rsidP="00A61172">
      <w:pPr>
        <w:rPr>
          <w:sz w:val="28"/>
          <w:szCs w:val="28"/>
        </w:rPr>
      </w:pPr>
    </w:p>
    <w:p w14:paraId="40755F45" w14:textId="2272929E" w:rsidR="00AE68C6" w:rsidRPr="00F60FC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 xml:space="preserve">We are keeping it simple...not over </w:t>
      </w:r>
      <w:r w:rsidR="00867326">
        <w:rPr>
          <w:sz w:val="28"/>
          <w:szCs w:val="28"/>
        </w:rPr>
        <w:t xml:space="preserve">complicating or </w:t>
      </w:r>
      <w:r w:rsidRPr="00F60FC2">
        <w:rPr>
          <w:sz w:val="28"/>
          <w:szCs w:val="28"/>
        </w:rPr>
        <w:t xml:space="preserve">processing it. </w:t>
      </w:r>
    </w:p>
    <w:p w14:paraId="64BE9A03" w14:textId="39F9D537" w:rsidR="00A61172" w:rsidRPr="00F60FC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This can easily be done offline too</w:t>
      </w:r>
      <w:r w:rsidR="006919B5" w:rsidRPr="00F60FC2">
        <w:rPr>
          <w:sz w:val="28"/>
          <w:szCs w:val="28"/>
        </w:rPr>
        <w:t>!</w:t>
      </w:r>
    </w:p>
    <w:p w14:paraId="32836E09" w14:textId="77777777" w:rsidR="00EA2003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Only through word of mouth or Messenger/ text/ email...not posting on FB</w:t>
      </w:r>
      <w:r w:rsidR="006919B5" w:rsidRPr="00F60FC2">
        <w:rPr>
          <w:sz w:val="28"/>
          <w:szCs w:val="28"/>
        </w:rPr>
        <w:t xml:space="preserve"> or any other </w:t>
      </w:r>
    </w:p>
    <w:p w14:paraId="7F2740F3" w14:textId="56A5D258" w:rsidR="00A61172" w:rsidRPr="00F60FC2" w:rsidRDefault="006919B5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social media</w:t>
      </w:r>
      <w:r w:rsidR="00A61172" w:rsidRPr="00F60FC2">
        <w:rPr>
          <w:sz w:val="28"/>
          <w:szCs w:val="28"/>
        </w:rPr>
        <w:t>.</w:t>
      </w:r>
    </w:p>
    <w:p w14:paraId="1FF39EA5" w14:textId="77777777" w:rsidR="00A61172" w:rsidRPr="00F60FC2" w:rsidRDefault="00A61172" w:rsidP="00A61172">
      <w:pPr>
        <w:rPr>
          <w:sz w:val="28"/>
          <w:szCs w:val="28"/>
        </w:rPr>
      </w:pPr>
    </w:p>
    <w:p w14:paraId="6019D6DD" w14:textId="56DF38AB" w:rsidR="00A61172" w:rsidRPr="00F60FC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lastRenderedPageBreak/>
        <w:t xml:space="preserve">In this way we keep our network organic...friends &amp; family. It will only take 39 people in </w:t>
      </w:r>
      <w:r w:rsidR="008A119A" w:rsidRPr="00F60FC2">
        <w:rPr>
          <w:sz w:val="28"/>
          <w:szCs w:val="28"/>
        </w:rPr>
        <w:t>y</w:t>
      </w:r>
      <w:r w:rsidRPr="00F60FC2">
        <w:rPr>
          <w:sz w:val="28"/>
          <w:szCs w:val="28"/>
        </w:rPr>
        <w:t>our network to accomplish this in 6 weeks.</w:t>
      </w:r>
      <w:r w:rsidR="008A119A" w:rsidRPr="00F60FC2">
        <w:rPr>
          <w:sz w:val="28"/>
          <w:szCs w:val="28"/>
        </w:rPr>
        <w:t xml:space="preserve"> BUT you only need three people that commit to do what you do!</w:t>
      </w:r>
    </w:p>
    <w:p w14:paraId="011321A0" w14:textId="77777777" w:rsidR="008A119A" w:rsidRPr="00F60FC2" w:rsidRDefault="008A119A" w:rsidP="00A61172">
      <w:pPr>
        <w:rPr>
          <w:sz w:val="28"/>
          <w:szCs w:val="28"/>
        </w:rPr>
      </w:pPr>
    </w:p>
    <w:p w14:paraId="5A54BB98" w14:textId="206F8B78" w:rsidR="00A6117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At th</w:t>
      </w:r>
      <w:r w:rsidR="00FD1F85" w:rsidRPr="00F60FC2">
        <w:rPr>
          <w:sz w:val="28"/>
          <w:szCs w:val="28"/>
        </w:rPr>
        <w:t>e seventh</w:t>
      </w:r>
      <w:r w:rsidR="008A119A" w:rsidRPr="00F60FC2">
        <w:rPr>
          <w:sz w:val="28"/>
          <w:szCs w:val="28"/>
        </w:rPr>
        <w:t xml:space="preserve"> week</w:t>
      </w:r>
      <w:r w:rsidR="00BB0F49" w:rsidRPr="00F60FC2">
        <w:rPr>
          <w:sz w:val="28"/>
          <w:szCs w:val="28"/>
        </w:rPr>
        <w:t xml:space="preserve"> </w:t>
      </w:r>
      <w:r w:rsidRPr="00F60FC2">
        <w:rPr>
          <w:sz w:val="28"/>
          <w:szCs w:val="28"/>
        </w:rPr>
        <w:t xml:space="preserve">we continue to receive </w:t>
      </w:r>
      <w:r w:rsidR="00BB0F49" w:rsidRPr="00F60FC2">
        <w:rPr>
          <w:sz w:val="28"/>
          <w:szCs w:val="28"/>
        </w:rPr>
        <w:t>$</w:t>
      </w:r>
      <w:r w:rsidRPr="00F60FC2">
        <w:rPr>
          <w:sz w:val="28"/>
          <w:szCs w:val="28"/>
        </w:rPr>
        <w:t xml:space="preserve">3k every Tuesday... keep </w:t>
      </w:r>
      <w:r w:rsidR="00BB0F49" w:rsidRPr="00F60FC2">
        <w:rPr>
          <w:sz w:val="28"/>
          <w:szCs w:val="28"/>
        </w:rPr>
        <w:t>$</w:t>
      </w:r>
      <w:r w:rsidRPr="00F60FC2">
        <w:rPr>
          <w:sz w:val="28"/>
          <w:szCs w:val="28"/>
        </w:rPr>
        <w:t xml:space="preserve">2k and send </w:t>
      </w:r>
      <w:r w:rsidR="00BB0F49" w:rsidRPr="00F60FC2">
        <w:rPr>
          <w:sz w:val="28"/>
          <w:szCs w:val="28"/>
        </w:rPr>
        <w:t>$</w:t>
      </w:r>
      <w:r w:rsidRPr="00F60FC2">
        <w:rPr>
          <w:sz w:val="28"/>
          <w:szCs w:val="28"/>
        </w:rPr>
        <w:t>1k to our sponsor.</w:t>
      </w:r>
    </w:p>
    <w:p w14:paraId="72464CCA" w14:textId="0DFCC531" w:rsidR="00867326" w:rsidRDefault="00867326" w:rsidP="00A61172">
      <w:pPr>
        <w:rPr>
          <w:sz w:val="28"/>
          <w:szCs w:val="28"/>
        </w:rPr>
      </w:pPr>
    </w:p>
    <w:p w14:paraId="35259A2E" w14:textId="7BF4CF62" w:rsidR="00867326" w:rsidRDefault="00867326" w:rsidP="00A61172">
      <w:pPr>
        <w:rPr>
          <w:sz w:val="28"/>
          <w:szCs w:val="28"/>
        </w:rPr>
      </w:pPr>
      <w:r>
        <w:rPr>
          <w:sz w:val="28"/>
          <w:szCs w:val="28"/>
        </w:rPr>
        <w:t>Let’s take a closer look!</w:t>
      </w:r>
    </w:p>
    <w:p w14:paraId="0CC7055E" w14:textId="39844722" w:rsidR="006A7EB2" w:rsidRPr="00F60FC2" w:rsidRDefault="006A7EB2" w:rsidP="00A611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02272E" wp14:editId="2331688A">
            <wp:extent cx="2962275" cy="154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654D" w14:textId="77777777" w:rsidR="00AD4062" w:rsidRDefault="00AD4062" w:rsidP="00A61172">
      <w:pPr>
        <w:rPr>
          <w:sz w:val="28"/>
          <w:szCs w:val="28"/>
        </w:rPr>
      </w:pPr>
    </w:p>
    <w:p w14:paraId="6EA5C115" w14:textId="67ED3AA9" w:rsidR="00AD406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So</w:t>
      </w:r>
      <w:r w:rsidR="00E20104" w:rsidRPr="00F60FC2">
        <w:rPr>
          <w:sz w:val="28"/>
          <w:szCs w:val="28"/>
        </w:rPr>
        <w:t>,</w:t>
      </w:r>
      <w:r w:rsidRPr="00F60FC2">
        <w:rPr>
          <w:sz w:val="28"/>
          <w:szCs w:val="28"/>
        </w:rPr>
        <w:t xml:space="preserve"> look at the chart </w:t>
      </w:r>
      <w:r w:rsidR="008A119A" w:rsidRPr="00F60FC2">
        <w:rPr>
          <w:sz w:val="28"/>
          <w:szCs w:val="28"/>
        </w:rPr>
        <w:t xml:space="preserve">below </w:t>
      </w:r>
      <w:r w:rsidRPr="00F60FC2">
        <w:rPr>
          <w:sz w:val="28"/>
          <w:szCs w:val="28"/>
        </w:rPr>
        <w:t xml:space="preserve">and starting next Monday March 2nd...we </w:t>
      </w:r>
      <w:r w:rsidR="00BB0F49" w:rsidRPr="00F60FC2">
        <w:rPr>
          <w:sz w:val="28"/>
          <w:szCs w:val="28"/>
        </w:rPr>
        <w:t xml:space="preserve">will </w:t>
      </w:r>
      <w:r w:rsidRPr="00F60FC2">
        <w:rPr>
          <w:sz w:val="28"/>
          <w:szCs w:val="28"/>
        </w:rPr>
        <w:t xml:space="preserve">complete </w:t>
      </w:r>
    </w:p>
    <w:p w14:paraId="40C15E04" w14:textId="2B6AF0C6" w:rsidR="00A61172" w:rsidRPr="00F60FC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 xml:space="preserve">2 levels </w:t>
      </w:r>
      <w:r w:rsidR="006A7EB2">
        <w:rPr>
          <w:sz w:val="28"/>
          <w:szCs w:val="28"/>
        </w:rPr>
        <w:t xml:space="preserve">per </w:t>
      </w:r>
      <w:r w:rsidRPr="00F60FC2">
        <w:rPr>
          <w:sz w:val="28"/>
          <w:szCs w:val="28"/>
        </w:rPr>
        <w:t>week for 6 weeks.</w:t>
      </w:r>
    </w:p>
    <w:p w14:paraId="5540A92D" w14:textId="77777777" w:rsidR="00A61172" w:rsidRPr="00F60FC2" w:rsidRDefault="00A61172" w:rsidP="00A61172">
      <w:pPr>
        <w:rPr>
          <w:sz w:val="28"/>
          <w:szCs w:val="28"/>
        </w:rPr>
      </w:pPr>
    </w:p>
    <w:p w14:paraId="2CA70881" w14:textId="3C21E20B" w:rsidR="00A6117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 xml:space="preserve">This is going to work with this </w:t>
      </w:r>
      <w:r w:rsidRPr="006A7EB2">
        <w:rPr>
          <w:b/>
          <w:bCs/>
          <w:sz w:val="28"/>
          <w:szCs w:val="28"/>
        </w:rPr>
        <w:t>deliberate systematic process</w:t>
      </w:r>
      <w:r w:rsidRPr="00F60FC2">
        <w:rPr>
          <w:sz w:val="28"/>
          <w:szCs w:val="28"/>
        </w:rPr>
        <w:t>...and we will have fun too!</w:t>
      </w:r>
    </w:p>
    <w:p w14:paraId="7AE9884C" w14:textId="6C1ED6AD" w:rsidR="00F60FC2" w:rsidRDefault="00F60FC2" w:rsidP="00A61172">
      <w:pPr>
        <w:rPr>
          <w:sz w:val="28"/>
          <w:szCs w:val="28"/>
        </w:rPr>
      </w:pPr>
    </w:p>
    <w:p w14:paraId="761E897B" w14:textId="3A0DEE10" w:rsidR="00F60FC2" w:rsidRPr="00F60FC2" w:rsidRDefault="00F60FC2" w:rsidP="00A611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BD4FC3" wp14:editId="11094734">
            <wp:extent cx="6858000" cy="409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F895" w14:textId="397715BA" w:rsidR="00A61172" w:rsidRDefault="00A61172" w:rsidP="00A61172">
      <w:pPr>
        <w:rPr>
          <w:sz w:val="28"/>
          <w:szCs w:val="28"/>
        </w:rPr>
      </w:pPr>
    </w:p>
    <w:p w14:paraId="780D6343" w14:textId="5F552462" w:rsidR="00225000" w:rsidRDefault="00225000" w:rsidP="00A61172">
      <w:pPr>
        <w:rPr>
          <w:sz w:val="28"/>
          <w:szCs w:val="28"/>
        </w:rPr>
      </w:pPr>
      <w:r w:rsidRPr="00225000">
        <w:rPr>
          <w:sz w:val="28"/>
          <w:szCs w:val="28"/>
        </w:rPr>
        <w:lastRenderedPageBreak/>
        <w:t>It's a donation program. All</w:t>
      </w:r>
      <w:r w:rsidR="00867326">
        <w:rPr>
          <w:sz w:val="28"/>
          <w:szCs w:val="28"/>
        </w:rPr>
        <w:t xml:space="preserve"> YOU</w:t>
      </w:r>
      <w:r w:rsidRPr="00225000">
        <w:rPr>
          <w:sz w:val="28"/>
          <w:szCs w:val="28"/>
        </w:rPr>
        <w:t xml:space="preserve"> need </w:t>
      </w:r>
      <w:r w:rsidR="00867326">
        <w:rPr>
          <w:sz w:val="28"/>
          <w:szCs w:val="28"/>
        </w:rPr>
        <w:t>i</w:t>
      </w:r>
      <w:r w:rsidRPr="00225000">
        <w:rPr>
          <w:sz w:val="28"/>
          <w:szCs w:val="28"/>
        </w:rPr>
        <w:t xml:space="preserve">s $1 to start and 3 people you know with $1. </w:t>
      </w:r>
      <w:r w:rsidR="00867326">
        <w:rPr>
          <w:sz w:val="28"/>
          <w:szCs w:val="28"/>
        </w:rPr>
        <w:t>Who want $2000.00 a week too!</w:t>
      </w:r>
    </w:p>
    <w:p w14:paraId="6081B8A3" w14:textId="77777777" w:rsidR="00225000" w:rsidRDefault="00225000" w:rsidP="00A61172">
      <w:pPr>
        <w:rPr>
          <w:sz w:val="28"/>
          <w:szCs w:val="28"/>
        </w:rPr>
      </w:pPr>
    </w:p>
    <w:p w14:paraId="54E8F5D5" w14:textId="6061A4A2" w:rsidR="00225000" w:rsidRDefault="00225000" w:rsidP="00A61172">
      <w:pPr>
        <w:rPr>
          <w:sz w:val="28"/>
          <w:szCs w:val="28"/>
        </w:rPr>
      </w:pPr>
      <w:r w:rsidRPr="00225000">
        <w:rPr>
          <w:sz w:val="28"/>
          <w:szCs w:val="28"/>
        </w:rPr>
        <w:t>For the first donation those three people send you $1 each, that's a total of $3. Your first donation to your sponsor is $2. So</w:t>
      </w:r>
      <w:r w:rsidR="00867326">
        <w:rPr>
          <w:sz w:val="28"/>
          <w:szCs w:val="28"/>
        </w:rPr>
        <w:t>,</w:t>
      </w:r>
      <w:r w:rsidRPr="00225000">
        <w:rPr>
          <w:sz w:val="28"/>
          <w:szCs w:val="28"/>
        </w:rPr>
        <w:t xml:space="preserve"> on your first level your profit is $1 ($3 received minus $2 sent). </w:t>
      </w:r>
    </w:p>
    <w:p w14:paraId="28894A60" w14:textId="47D6AA46" w:rsidR="00225000" w:rsidRDefault="00225000" w:rsidP="00A61172">
      <w:pPr>
        <w:rPr>
          <w:sz w:val="28"/>
          <w:szCs w:val="28"/>
        </w:rPr>
      </w:pPr>
      <w:r w:rsidRPr="00225000">
        <w:rPr>
          <w:sz w:val="28"/>
          <w:szCs w:val="28"/>
        </w:rPr>
        <w:t>On the second level your three people double the donation that they send you so instead of $1, they now send you $2 each for a total of $6 received ($2 x 3 people). The donation that you also send your sponsor is doubled, so on the second level you will send $4. $6 received minus the $4 you sent for your second donation to your sponsor equals $2. The $1 profit from the first level + the $2 profit from the second level equals a total of $3 thus far. From that point on every donation that you receive doubles and every donation that you send doubles according to the chart.</w:t>
      </w:r>
    </w:p>
    <w:p w14:paraId="53383AF0" w14:textId="77777777" w:rsidR="00225000" w:rsidRPr="00F60FC2" w:rsidRDefault="00225000" w:rsidP="00A61172">
      <w:pPr>
        <w:rPr>
          <w:sz w:val="28"/>
          <w:szCs w:val="28"/>
        </w:rPr>
      </w:pPr>
    </w:p>
    <w:p w14:paraId="10363D0E" w14:textId="3F255953" w:rsidR="00A61172" w:rsidRPr="00F60FC2" w:rsidRDefault="00A61172" w:rsidP="00A61172">
      <w:pPr>
        <w:rPr>
          <w:b/>
          <w:bCs/>
          <w:sz w:val="28"/>
          <w:szCs w:val="28"/>
        </w:rPr>
      </w:pPr>
      <w:bookmarkStart w:id="1" w:name="_Hlk34476989"/>
      <w:r w:rsidRPr="00F60FC2">
        <w:rPr>
          <w:b/>
          <w:bCs/>
          <w:sz w:val="28"/>
          <w:szCs w:val="28"/>
        </w:rPr>
        <w:t>"Collaborative Economics"</w:t>
      </w:r>
    </w:p>
    <w:bookmarkEnd w:id="1"/>
    <w:p w14:paraId="6B665B9A" w14:textId="464F412D" w:rsidR="00A61172" w:rsidRPr="00F60FC2" w:rsidRDefault="00A61172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>The relationship is with You &amp; your 3 people...and them with theirs...keeping it tight and with intent</w:t>
      </w:r>
      <w:r w:rsidR="008A119A" w:rsidRPr="00F60FC2">
        <w:rPr>
          <w:sz w:val="28"/>
          <w:szCs w:val="28"/>
        </w:rPr>
        <w:t xml:space="preserve"> and commitment</w:t>
      </w:r>
      <w:r w:rsidRPr="00F60FC2">
        <w:rPr>
          <w:sz w:val="28"/>
          <w:szCs w:val="28"/>
        </w:rPr>
        <w:t>.</w:t>
      </w:r>
      <w:r w:rsidR="008A119A" w:rsidRPr="00F60FC2">
        <w:rPr>
          <w:sz w:val="28"/>
          <w:szCs w:val="28"/>
        </w:rPr>
        <w:t xml:space="preserve"> Isn’t it worth it to give it a committed try? It’s you with Four Quarters and your </w:t>
      </w:r>
      <w:r w:rsidRPr="00F60FC2">
        <w:rPr>
          <w:sz w:val="28"/>
          <w:szCs w:val="28"/>
        </w:rPr>
        <w:t xml:space="preserve">3 People with </w:t>
      </w:r>
      <w:r w:rsidR="008A119A" w:rsidRPr="00F60FC2">
        <w:rPr>
          <w:sz w:val="28"/>
          <w:szCs w:val="28"/>
        </w:rPr>
        <w:t xml:space="preserve">their </w:t>
      </w:r>
      <w:r w:rsidRPr="00F60FC2">
        <w:rPr>
          <w:sz w:val="28"/>
          <w:szCs w:val="28"/>
        </w:rPr>
        <w:t>Four Quarters</w:t>
      </w:r>
      <w:r w:rsidR="008A119A" w:rsidRPr="00F60FC2">
        <w:rPr>
          <w:sz w:val="28"/>
          <w:szCs w:val="28"/>
        </w:rPr>
        <w:t>, that’s it!</w:t>
      </w:r>
    </w:p>
    <w:p w14:paraId="5E8D0C0B" w14:textId="77777777" w:rsidR="008A119A" w:rsidRPr="00F60FC2" w:rsidRDefault="008A119A" w:rsidP="00A61172">
      <w:pPr>
        <w:rPr>
          <w:sz w:val="28"/>
          <w:szCs w:val="28"/>
        </w:rPr>
      </w:pPr>
    </w:p>
    <w:p w14:paraId="19061955" w14:textId="13EC8016" w:rsidR="00A61172" w:rsidRPr="00F60FC2" w:rsidRDefault="00A61172" w:rsidP="00A61172">
      <w:pPr>
        <w:rPr>
          <w:b/>
          <w:bCs/>
          <w:sz w:val="28"/>
          <w:szCs w:val="28"/>
        </w:rPr>
      </w:pPr>
      <w:r w:rsidRPr="00F60FC2">
        <w:rPr>
          <w:b/>
          <w:bCs/>
          <w:sz w:val="28"/>
          <w:szCs w:val="28"/>
        </w:rPr>
        <w:t>We need to take our economy into our own hands!</w:t>
      </w:r>
    </w:p>
    <w:p w14:paraId="1A06A19B" w14:textId="77777777" w:rsidR="00A61172" w:rsidRPr="00F60FC2" w:rsidRDefault="00A61172" w:rsidP="00A61172">
      <w:pPr>
        <w:rPr>
          <w:sz w:val="28"/>
          <w:szCs w:val="28"/>
        </w:rPr>
      </w:pPr>
    </w:p>
    <w:p w14:paraId="5CA48AE3" w14:textId="77777777" w:rsidR="00AE68C6" w:rsidRPr="00EA2003" w:rsidRDefault="00F8087D" w:rsidP="00A61172">
      <w:pPr>
        <w:rPr>
          <w:b/>
          <w:bCs/>
          <w:sz w:val="28"/>
          <w:szCs w:val="28"/>
        </w:rPr>
      </w:pPr>
      <w:r w:rsidRPr="00EA2003">
        <w:rPr>
          <w:b/>
          <w:bCs/>
          <w:sz w:val="28"/>
          <w:szCs w:val="28"/>
        </w:rPr>
        <w:t xml:space="preserve">THIS USES THE POWER OF COMPOUNDING! NO RISK! </w:t>
      </w:r>
      <w:r w:rsidR="00201E24" w:rsidRPr="00EA2003">
        <w:rPr>
          <w:b/>
          <w:bCs/>
          <w:sz w:val="28"/>
          <w:szCs w:val="28"/>
        </w:rPr>
        <w:t xml:space="preserve">A </w:t>
      </w:r>
      <w:r w:rsidRPr="00EA2003">
        <w:rPr>
          <w:b/>
          <w:bCs/>
          <w:sz w:val="28"/>
          <w:szCs w:val="28"/>
        </w:rPr>
        <w:t>GREAT REWARD, EVERYONE WINS!</w:t>
      </w:r>
      <w:r w:rsidR="00E73A42" w:rsidRPr="00EA2003">
        <w:rPr>
          <w:b/>
          <w:bCs/>
          <w:sz w:val="28"/>
          <w:szCs w:val="28"/>
        </w:rPr>
        <w:t xml:space="preserve"> </w:t>
      </w:r>
    </w:p>
    <w:p w14:paraId="3221E839" w14:textId="77777777" w:rsidR="00F60FC2" w:rsidRDefault="00F60FC2" w:rsidP="00A61172">
      <w:pPr>
        <w:rPr>
          <w:sz w:val="28"/>
          <w:szCs w:val="28"/>
        </w:rPr>
      </w:pPr>
    </w:p>
    <w:p w14:paraId="304FAF10" w14:textId="2BFD5E93" w:rsidR="00201E24" w:rsidRPr="00F60FC2" w:rsidRDefault="00E73A42" w:rsidP="00A61172">
      <w:pPr>
        <w:rPr>
          <w:b/>
          <w:bCs/>
          <w:sz w:val="28"/>
          <w:szCs w:val="28"/>
        </w:rPr>
      </w:pPr>
      <w:r w:rsidRPr="00F60FC2">
        <w:rPr>
          <w:b/>
          <w:bCs/>
          <w:sz w:val="28"/>
          <w:szCs w:val="28"/>
        </w:rPr>
        <w:t xml:space="preserve">WE USE THE KISS METHOD SO EVERYONE WINS! </w:t>
      </w:r>
    </w:p>
    <w:p w14:paraId="2C8EEA7A" w14:textId="0356B07C" w:rsidR="00EA2003" w:rsidRDefault="00E73A42" w:rsidP="00A61172">
      <w:pPr>
        <w:rPr>
          <w:sz w:val="28"/>
          <w:szCs w:val="28"/>
        </w:rPr>
      </w:pPr>
      <w:r w:rsidRPr="00F60FC2">
        <w:rPr>
          <w:b/>
          <w:bCs/>
          <w:sz w:val="28"/>
          <w:szCs w:val="28"/>
        </w:rPr>
        <w:t>Keep It Super Simple!</w:t>
      </w:r>
      <w:r w:rsidR="009254A6" w:rsidRPr="00F60FC2">
        <w:rPr>
          <w:sz w:val="28"/>
          <w:szCs w:val="28"/>
        </w:rPr>
        <w:t xml:space="preserve"> There is no website</w:t>
      </w:r>
      <w:r w:rsidR="00201E24" w:rsidRPr="00F60FC2">
        <w:rPr>
          <w:sz w:val="28"/>
          <w:szCs w:val="28"/>
        </w:rPr>
        <w:t xml:space="preserve"> needed</w:t>
      </w:r>
      <w:r w:rsidR="009254A6" w:rsidRPr="00F60FC2">
        <w:rPr>
          <w:sz w:val="28"/>
          <w:szCs w:val="28"/>
        </w:rPr>
        <w:t>, no administration</w:t>
      </w:r>
      <w:r w:rsidR="001C2123" w:rsidRPr="00F60FC2">
        <w:rPr>
          <w:sz w:val="28"/>
          <w:szCs w:val="28"/>
        </w:rPr>
        <w:t xml:space="preserve"> to deal with</w:t>
      </w:r>
      <w:r w:rsidR="009254A6" w:rsidRPr="00F60FC2">
        <w:rPr>
          <w:sz w:val="28"/>
          <w:szCs w:val="28"/>
        </w:rPr>
        <w:t xml:space="preserve">, no charting or graphs, </w:t>
      </w:r>
      <w:r w:rsidR="00201E24" w:rsidRPr="00F60FC2">
        <w:rPr>
          <w:sz w:val="28"/>
          <w:szCs w:val="28"/>
        </w:rPr>
        <w:t xml:space="preserve">no advertising required, </w:t>
      </w:r>
      <w:r w:rsidR="009254A6" w:rsidRPr="00F60FC2">
        <w:rPr>
          <w:sz w:val="28"/>
          <w:szCs w:val="28"/>
        </w:rPr>
        <w:t xml:space="preserve">you are the leader of your three </w:t>
      </w:r>
      <w:r w:rsidR="00201E24" w:rsidRPr="00F60FC2">
        <w:rPr>
          <w:sz w:val="28"/>
          <w:szCs w:val="28"/>
        </w:rPr>
        <w:t xml:space="preserve">family </w:t>
      </w:r>
      <w:r w:rsidR="001C2123" w:rsidRPr="00F60FC2">
        <w:rPr>
          <w:sz w:val="28"/>
          <w:szCs w:val="28"/>
        </w:rPr>
        <w:t xml:space="preserve">members </w:t>
      </w:r>
      <w:r w:rsidR="00201E24" w:rsidRPr="00F60FC2">
        <w:rPr>
          <w:sz w:val="28"/>
          <w:szCs w:val="28"/>
        </w:rPr>
        <w:t xml:space="preserve">or friends, </w:t>
      </w:r>
      <w:r w:rsidR="009254A6" w:rsidRPr="00F60FC2">
        <w:rPr>
          <w:sz w:val="28"/>
          <w:szCs w:val="28"/>
        </w:rPr>
        <w:t>and everything is in your control! Funds transfer</w:t>
      </w:r>
      <w:r w:rsidR="00201E24" w:rsidRPr="00F60FC2">
        <w:rPr>
          <w:sz w:val="28"/>
          <w:szCs w:val="28"/>
        </w:rPr>
        <w:t xml:space="preserve"> is</w:t>
      </w:r>
      <w:r w:rsidR="009254A6" w:rsidRPr="00F60FC2">
        <w:rPr>
          <w:sz w:val="28"/>
          <w:szCs w:val="28"/>
        </w:rPr>
        <w:t xml:space="preserve"> p</w:t>
      </w:r>
      <w:r w:rsidR="001C2123" w:rsidRPr="00F60FC2">
        <w:rPr>
          <w:sz w:val="28"/>
          <w:szCs w:val="28"/>
        </w:rPr>
        <w:t>ee</w:t>
      </w:r>
      <w:r w:rsidR="009254A6" w:rsidRPr="00F60FC2">
        <w:rPr>
          <w:sz w:val="28"/>
          <w:szCs w:val="28"/>
        </w:rPr>
        <w:t>r to p</w:t>
      </w:r>
      <w:r w:rsidR="001C2123" w:rsidRPr="00F60FC2">
        <w:rPr>
          <w:sz w:val="28"/>
          <w:szCs w:val="28"/>
        </w:rPr>
        <w:t>ee</w:t>
      </w:r>
      <w:r w:rsidR="009254A6" w:rsidRPr="00F60FC2">
        <w:rPr>
          <w:sz w:val="28"/>
          <w:szCs w:val="28"/>
        </w:rPr>
        <w:t>r via several methods that</w:t>
      </w:r>
      <w:r w:rsidR="00201E24" w:rsidRPr="00F60FC2">
        <w:rPr>
          <w:sz w:val="28"/>
          <w:szCs w:val="28"/>
        </w:rPr>
        <w:t xml:space="preserve"> may be</w:t>
      </w:r>
      <w:r w:rsidR="009254A6" w:rsidRPr="00F60FC2">
        <w:rPr>
          <w:sz w:val="28"/>
          <w:szCs w:val="28"/>
        </w:rPr>
        <w:t xml:space="preserve"> available in your area. </w:t>
      </w:r>
      <w:r w:rsidR="00EA2003">
        <w:rPr>
          <w:sz w:val="28"/>
          <w:szCs w:val="28"/>
        </w:rPr>
        <w:t xml:space="preserve"> Bank to B</w:t>
      </w:r>
      <w:r w:rsidR="009254A6" w:rsidRPr="00F60FC2">
        <w:rPr>
          <w:sz w:val="28"/>
          <w:szCs w:val="28"/>
        </w:rPr>
        <w:t xml:space="preserve">ank </w:t>
      </w:r>
      <w:r w:rsidR="00EA2003">
        <w:rPr>
          <w:sz w:val="28"/>
          <w:szCs w:val="28"/>
        </w:rPr>
        <w:t>e</w:t>
      </w:r>
      <w:r w:rsidR="009254A6" w:rsidRPr="00F60FC2">
        <w:rPr>
          <w:sz w:val="28"/>
          <w:szCs w:val="28"/>
        </w:rPr>
        <w:t xml:space="preserve">transfers, </w:t>
      </w:r>
      <w:r w:rsidR="003C0582">
        <w:rPr>
          <w:sz w:val="28"/>
          <w:szCs w:val="28"/>
        </w:rPr>
        <w:t xml:space="preserve">Cash Card, </w:t>
      </w:r>
      <w:r w:rsidR="009254A6" w:rsidRPr="00F60FC2">
        <w:rPr>
          <w:sz w:val="28"/>
          <w:szCs w:val="28"/>
        </w:rPr>
        <w:t xml:space="preserve">Crypto exchanges, </w:t>
      </w:r>
      <w:r w:rsidR="00201E24" w:rsidRPr="00F60FC2">
        <w:rPr>
          <w:sz w:val="28"/>
          <w:szCs w:val="28"/>
        </w:rPr>
        <w:t>Zelle, paytm</w:t>
      </w:r>
      <w:r w:rsidR="0075734A" w:rsidRPr="00F60FC2">
        <w:rPr>
          <w:sz w:val="28"/>
          <w:szCs w:val="28"/>
        </w:rPr>
        <w:t xml:space="preserve">, </w:t>
      </w:r>
    </w:p>
    <w:p w14:paraId="33E06C52" w14:textId="1F918458" w:rsidR="00F8087D" w:rsidRPr="00F60FC2" w:rsidRDefault="0075734A" w:rsidP="00A61172">
      <w:pPr>
        <w:rPr>
          <w:sz w:val="28"/>
          <w:szCs w:val="28"/>
        </w:rPr>
      </w:pPr>
      <w:r w:rsidRPr="00F60FC2">
        <w:rPr>
          <w:sz w:val="28"/>
          <w:szCs w:val="28"/>
        </w:rPr>
        <w:t xml:space="preserve">Google Pay, Skrill </w:t>
      </w:r>
      <w:r w:rsidR="00201E24" w:rsidRPr="00F60FC2">
        <w:rPr>
          <w:sz w:val="28"/>
          <w:szCs w:val="28"/>
        </w:rPr>
        <w:t>and direct physical payment within your local group are some of the options available.</w:t>
      </w:r>
    </w:p>
    <w:p w14:paraId="406A57CA" w14:textId="4AB6C337" w:rsidR="00FD1F85" w:rsidRPr="00F60FC2" w:rsidRDefault="00FD1F85" w:rsidP="00A61172">
      <w:pPr>
        <w:rPr>
          <w:sz w:val="28"/>
          <w:szCs w:val="28"/>
        </w:rPr>
      </w:pPr>
    </w:p>
    <w:p w14:paraId="09364C9F" w14:textId="77777777" w:rsidR="00FD1F85" w:rsidRPr="006A7EB2" w:rsidRDefault="00FD1F85" w:rsidP="00FD1F85">
      <w:pPr>
        <w:rPr>
          <w:b/>
          <w:bCs/>
          <w:sz w:val="28"/>
          <w:szCs w:val="28"/>
        </w:rPr>
      </w:pPr>
      <w:r w:rsidRPr="006A7EB2">
        <w:rPr>
          <w:b/>
          <w:bCs/>
          <w:sz w:val="28"/>
          <w:szCs w:val="28"/>
        </w:rPr>
        <w:t>There is a Telegram group for people who are committed to the process.</w:t>
      </w:r>
    </w:p>
    <w:p w14:paraId="03262E8E" w14:textId="77777777" w:rsidR="00FD1F85" w:rsidRPr="006A7EB2" w:rsidRDefault="00FD1F85" w:rsidP="00FD1F85">
      <w:pPr>
        <w:rPr>
          <w:b/>
          <w:bCs/>
          <w:sz w:val="28"/>
          <w:szCs w:val="28"/>
        </w:rPr>
      </w:pPr>
    </w:p>
    <w:p w14:paraId="59120C26" w14:textId="3E6B6F81" w:rsidR="006A7EB2" w:rsidRDefault="00FD1F85" w:rsidP="00FD1F85">
      <w:pPr>
        <w:rPr>
          <w:sz w:val="28"/>
          <w:szCs w:val="28"/>
        </w:rPr>
      </w:pPr>
      <w:r w:rsidRPr="00F60FC2">
        <w:rPr>
          <w:sz w:val="28"/>
          <w:szCs w:val="28"/>
        </w:rPr>
        <w:t>Let</w:t>
      </w:r>
      <w:r w:rsidR="00C358E8">
        <w:rPr>
          <w:sz w:val="28"/>
          <w:szCs w:val="28"/>
        </w:rPr>
        <w:t xml:space="preserve">’s </w:t>
      </w:r>
      <w:proofErr w:type="gramStart"/>
      <w:r w:rsidR="00C358E8">
        <w:rPr>
          <w:sz w:val="28"/>
          <w:szCs w:val="28"/>
        </w:rPr>
        <w:t>open up</w:t>
      </w:r>
      <w:proofErr w:type="gramEnd"/>
      <w:r w:rsidR="00C358E8">
        <w:rPr>
          <w:sz w:val="28"/>
          <w:szCs w:val="28"/>
        </w:rPr>
        <w:t xml:space="preserve"> for</w:t>
      </w:r>
      <w:r w:rsidRPr="00F60FC2">
        <w:rPr>
          <w:sz w:val="28"/>
          <w:szCs w:val="28"/>
        </w:rPr>
        <w:t xml:space="preserve"> any questions</w:t>
      </w:r>
      <w:r w:rsidR="00C358E8">
        <w:rPr>
          <w:sz w:val="28"/>
          <w:szCs w:val="28"/>
        </w:rPr>
        <w:t xml:space="preserve"> now</w:t>
      </w:r>
      <w:r w:rsidRPr="00F60FC2">
        <w:rPr>
          <w:sz w:val="28"/>
          <w:szCs w:val="28"/>
        </w:rPr>
        <w:t xml:space="preserve">. </w:t>
      </w:r>
    </w:p>
    <w:p w14:paraId="33BAE59E" w14:textId="2407A73B" w:rsidR="00F571D0" w:rsidRPr="00F60FC2" w:rsidRDefault="00F571D0" w:rsidP="00A61172">
      <w:pPr>
        <w:rPr>
          <w:sz w:val="28"/>
          <w:szCs w:val="28"/>
        </w:rPr>
      </w:pPr>
    </w:p>
    <w:p w14:paraId="54A74B30" w14:textId="30FC5897" w:rsidR="00F571D0" w:rsidRPr="00F60FC2" w:rsidRDefault="00F571D0" w:rsidP="00A61172">
      <w:pPr>
        <w:rPr>
          <w:sz w:val="28"/>
          <w:szCs w:val="28"/>
        </w:rPr>
      </w:pPr>
    </w:p>
    <w:p w14:paraId="34A2ED18" w14:textId="7629FD89" w:rsidR="00F571D0" w:rsidRPr="006A7EB2" w:rsidRDefault="00F571D0" w:rsidP="00A61172">
      <w:pPr>
        <w:rPr>
          <w:b/>
          <w:bCs/>
          <w:sz w:val="28"/>
          <w:szCs w:val="28"/>
        </w:rPr>
      </w:pPr>
    </w:p>
    <w:p w14:paraId="010FC161" w14:textId="547A51FF" w:rsidR="00F571D0" w:rsidRPr="006A7EB2" w:rsidRDefault="00F571D0" w:rsidP="00A61172">
      <w:pPr>
        <w:rPr>
          <w:b/>
          <w:bCs/>
          <w:sz w:val="28"/>
          <w:szCs w:val="28"/>
        </w:rPr>
      </w:pPr>
    </w:p>
    <w:p w14:paraId="73A88079" w14:textId="7CB00390" w:rsidR="00F571D0" w:rsidRDefault="00F571D0" w:rsidP="00A61172"/>
    <w:sectPr w:rsidR="00F571D0" w:rsidSect="00E73A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24632B"/>
    <w:multiLevelType w:val="hybridMultilevel"/>
    <w:tmpl w:val="1C100B86"/>
    <w:lvl w:ilvl="0" w:tplc="33C67A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72"/>
    <w:rsid w:val="001C2123"/>
    <w:rsid w:val="00201E24"/>
    <w:rsid w:val="00225000"/>
    <w:rsid w:val="003C0582"/>
    <w:rsid w:val="004E12B7"/>
    <w:rsid w:val="00525431"/>
    <w:rsid w:val="00536CFC"/>
    <w:rsid w:val="00554342"/>
    <w:rsid w:val="00645252"/>
    <w:rsid w:val="00690CD2"/>
    <w:rsid w:val="006919B5"/>
    <w:rsid w:val="006A7EB2"/>
    <w:rsid w:val="006B0492"/>
    <w:rsid w:val="006D3D74"/>
    <w:rsid w:val="0075734A"/>
    <w:rsid w:val="0083569A"/>
    <w:rsid w:val="00867326"/>
    <w:rsid w:val="008A119A"/>
    <w:rsid w:val="008E73EE"/>
    <w:rsid w:val="009254A6"/>
    <w:rsid w:val="00A61172"/>
    <w:rsid w:val="00A9204E"/>
    <w:rsid w:val="00AD4062"/>
    <w:rsid w:val="00AE68C6"/>
    <w:rsid w:val="00BB0F49"/>
    <w:rsid w:val="00C358E8"/>
    <w:rsid w:val="00D8145D"/>
    <w:rsid w:val="00E20104"/>
    <w:rsid w:val="00E73A42"/>
    <w:rsid w:val="00EA2003"/>
    <w:rsid w:val="00F571D0"/>
    <w:rsid w:val="00F60FC2"/>
    <w:rsid w:val="00F8087D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DAE1"/>
  <w15:chartTrackingRefBased/>
  <w15:docId w15:val="{64297431-C33E-4A46-9936-F10AD064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A61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E7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it.ly/2SBY7f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zoom.u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zoom.us/j/2271815675" TargetMode="Externa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94</TotalTime>
  <Pages>1</Pages>
  <Words>806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2020-03-07T16:39:00Z</dcterms:created>
  <dcterms:modified xsi:type="dcterms:W3CDTF">2020-03-07T18:12:00Z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